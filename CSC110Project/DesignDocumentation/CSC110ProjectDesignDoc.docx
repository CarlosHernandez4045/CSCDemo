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6574D" w14:textId="3EC17C1B" w:rsidR="0050377A" w:rsidRDefault="004523AA">
      <w:pPr>
        <w:spacing w:before="68" w:line="400" w:lineRule="exact"/>
        <w:ind w:left="2035" w:right="2035"/>
        <w:jc w:val="center"/>
        <w:rPr>
          <w:sz w:val="36"/>
          <w:szCs w:val="36"/>
        </w:rPr>
      </w:pPr>
      <w:r>
        <w:rPr>
          <w:b/>
          <w:sz w:val="36"/>
          <w:szCs w:val="36"/>
        </w:rPr>
        <w:t>CSC110 Class Final Project</w:t>
      </w:r>
    </w:p>
    <w:p w14:paraId="000FDDC6" w14:textId="77777777" w:rsidR="0050377A" w:rsidRDefault="0050377A">
      <w:pPr>
        <w:spacing w:before="3" w:line="260" w:lineRule="exact"/>
        <w:rPr>
          <w:sz w:val="26"/>
          <w:szCs w:val="26"/>
        </w:rPr>
      </w:pPr>
    </w:p>
    <w:p w14:paraId="7BBB9C44" w14:textId="7B307EC0" w:rsidR="0050377A" w:rsidRDefault="007321C3">
      <w:pPr>
        <w:ind w:left="2052" w:right="2052"/>
        <w:jc w:val="center"/>
        <w:rPr>
          <w:sz w:val="36"/>
          <w:szCs w:val="36"/>
        </w:rPr>
      </w:pPr>
      <w:r>
        <w:rPr>
          <w:sz w:val="36"/>
          <w:szCs w:val="36"/>
        </w:rPr>
        <w:t>Carlos Hernandez</w:t>
      </w:r>
    </w:p>
    <w:p w14:paraId="6766C467" w14:textId="5708FCF0" w:rsidR="0050377A" w:rsidRDefault="00C16721">
      <w:pPr>
        <w:ind w:left="2727" w:right="2727"/>
        <w:jc w:val="center"/>
        <w:rPr>
          <w:sz w:val="24"/>
          <w:szCs w:val="24"/>
        </w:rPr>
      </w:pPr>
      <w:r>
        <w:rPr>
          <w:sz w:val="24"/>
          <w:szCs w:val="24"/>
        </w:rPr>
        <w:t xml:space="preserve">Department of Computer Science, </w:t>
      </w:r>
      <w:r w:rsidR="007321C3">
        <w:rPr>
          <w:sz w:val="24"/>
          <w:szCs w:val="24"/>
        </w:rPr>
        <w:t>Gateway Community College</w:t>
      </w:r>
      <w:r>
        <w:rPr>
          <w:sz w:val="24"/>
          <w:szCs w:val="24"/>
        </w:rPr>
        <w:t xml:space="preserve">, </w:t>
      </w:r>
      <w:r w:rsidR="007321C3">
        <w:rPr>
          <w:sz w:val="24"/>
          <w:szCs w:val="24"/>
        </w:rPr>
        <w:t>Arizona</w:t>
      </w:r>
    </w:p>
    <w:p w14:paraId="6C899A07" w14:textId="77777777" w:rsidR="0050377A" w:rsidRDefault="0050377A">
      <w:pPr>
        <w:spacing w:before="6" w:line="220" w:lineRule="exact"/>
        <w:rPr>
          <w:sz w:val="22"/>
          <w:szCs w:val="22"/>
        </w:rPr>
      </w:pPr>
    </w:p>
    <w:p w14:paraId="75E6ECFC" w14:textId="29977446" w:rsidR="0050377A" w:rsidRDefault="00C16721">
      <w:pPr>
        <w:ind w:left="3756" w:right="3751"/>
        <w:jc w:val="center"/>
        <w:rPr>
          <w:sz w:val="24"/>
          <w:szCs w:val="24"/>
        </w:rPr>
      </w:pPr>
      <w:r>
        <w:rPr>
          <w:b/>
          <w:sz w:val="24"/>
          <w:szCs w:val="24"/>
        </w:rPr>
        <w:t xml:space="preserve">Date: </w:t>
      </w:r>
      <w:r w:rsidR="004523AA">
        <w:rPr>
          <w:sz w:val="24"/>
          <w:szCs w:val="24"/>
        </w:rPr>
        <w:t xml:space="preserve">March </w:t>
      </w:r>
      <w:r w:rsidR="000414C7">
        <w:rPr>
          <w:sz w:val="24"/>
          <w:szCs w:val="24"/>
        </w:rPr>
        <w:t xml:space="preserve">10, </w:t>
      </w:r>
      <w:r w:rsidR="004523AA">
        <w:rPr>
          <w:sz w:val="24"/>
          <w:szCs w:val="24"/>
        </w:rPr>
        <w:t>2021</w:t>
      </w:r>
    </w:p>
    <w:p w14:paraId="371E75DC" w14:textId="77777777" w:rsidR="0050377A" w:rsidRDefault="0050377A">
      <w:pPr>
        <w:spacing w:before="16" w:line="260" w:lineRule="exact"/>
        <w:rPr>
          <w:sz w:val="26"/>
          <w:szCs w:val="26"/>
        </w:rPr>
      </w:pPr>
    </w:p>
    <w:p w14:paraId="269C4B92" w14:textId="77777777" w:rsidR="0050377A" w:rsidRDefault="00C16721">
      <w:pPr>
        <w:ind w:left="2623" w:right="2623"/>
        <w:jc w:val="center"/>
        <w:rPr>
          <w:sz w:val="24"/>
          <w:szCs w:val="24"/>
        </w:rPr>
      </w:pPr>
      <w:r>
        <w:rPr>
          <w:b/>
          <w:sz w:val="24"/>
          <w:szCs w:val="24"/>
        </w:rPr>
        <w:t xml:space="preserve">Technical Report: </w:t>
      </w:r>
      <w:r>
        <w:rPr>
          <w:sz w:val="24"/>
          <w:szCs w:val="24"/>
        </w:rPr>
        <w:t>NUIM-CS-TR2002-05</w:t>
      </w:r>
    </w:p>
    <w:p w14:paraId="550BE0ED" w14:textId="77777777" w:rsidR="0050377A" w:rsidRDefault="0050377A">
      <w:pPr>
        <w:spacing w:before="1" w:line="100" w:lineRule="exact"/>
        <w:rPr>
          <w:sz w:val="11"/>
          <w:szCs w:val="11"/>
        </w:rPr>
      </w:pPr>
    </w:p>
    <w:p w14:paraId="43C0C97A" w14:textId="77777777" w:rsidR="0050377A" w:rsidRDefault="0050377A">
      <w:pPr>
        <w:spacing w:line="200" w:lineRule="exact"/>
      </w:pPr>
    </w:p>
    <w:p w14:paraId="55FE1DF1" w14:textId="77777777" w:rsidR="0050377A" w:rsidRDefault="0050377A">
      <w:pPr>
        <w:spacing w:line="200" w:lineRule="exact"/>
      </w:pPr>
    </w:p>
    <w:p w14:paraId="10CF917A" w14:textId="77777777" w:rsidR="0050377A" w:rsidRDefault="0050377A">
      <w:pPr>
        <w:spacing w:line="200" w:lineRule="exact"/>
      </w:pPr>
    </w:p>
    <w:p w14:paraId="060CB084" w14:textId="77777777" w:rsidR="0050377A" w:rsidRDefault="0050377A">
      <w:pPr>
        <w:spacing w:line="200" w:lineRule="exact"/>
      </w:pPr>
    </w:p>
    <w:p w14:paraId="2FDC7E76" w14:textId="7C6A722E" w:rsidR="0050377A" w:rsidRDefault="0050377A">
      <w:pPr>
        <w:spacing w:line="200" w:lineRule="exact"/>
      </w:pPr>
    </w:p>
    <w:p w14:paraId="1AAB4D44" w14:textId="38BFFB9A" w:rsidR="007321C3" w:rsidRDefault="007321C3">
      <w:pPr>
        <w:spacing w:line="200" w:lineRule="exact"/>
      </w:pPr>
    </w:p>
    <w:p w14:paraId="38240AE1" w14:textId="59C21B99" w:rsidR="007321C3" w:rsidRDefault="007321C3">
      <w:pPr>
        <w:spacing w:line="200" w:lineRule="exact"/>
      </w:pPr>
    </w:p>
    <w:p w14:paraId="06A9AFD3" w14:textId="36CAF311" w:rsidR="007321C3" w:rsidRDefault="007321C3">
      <w:pPr>
        <w:spacing w:line="200" w:lineRule="exact"/>
      </w:pPr>
    </w:p>
    <w:p w14:paraId="22DB9C9C" w14:textId="5E13C072" w:rsidR="007321C3" w:rsidRDefault="007321C3">
      <w:pPr>
        <w:spacing w:line="200" w:lineRule="exact"/>
      </w:pPr>
    </w:p>
    <w:p w14:paraId="36CAC2F6" w14:textId="1BA62046" w:rsidR="007321C3" w:rsidRDefault="007321C3">
      <w:pPr>
        <w:spacing w:line="200" w:lineRule="exact"/>
      </w:pPr>
    </w:p>
    <w:p w14:paraId="4F30ED27" w14:textId="2306D533" w:rsidR="007321C3" w:rsidRDefault="007321C3">
      <w:pPr>
        <w:spacing w:line="200" w:lineRule="exact"/>
      </w:pPr>
    </w:p>
    <w:p w14:paraId="582DCBCF" w14:textId="6FF0AC92" w:rsidR="007321C3" w:rsidRDefault="007321C3">
      <w:pPr>
        <w:spacing w:line="200" w:lineRule="exact"/>
      </w:pPr>
    </w:p>
    <w:p w14:paraId="7F195E36" w14:textId="0B404385" w:rsidR="007321C3" w:rsidRDefault="007321C3">
      <w:pPr>
        <w:spacing w:line="200" w:lineRule="exact"/>
      </w:pPr>
    </w:p>
    <w:p w14:paraId="3B6AE935" w14:textId="0F817052" w:rsidR="007321C3" w:rsidRDefault="007321C3">
      <w:pPr>
        <w:spacing w:line="200" w:lineRule="exact"/>
      </w:pPr>
    </w:p>
    <w:p w14:paraId="73BEBA00" w14:textId="76F28563" w:rsidR="007321C3" w:rsidRDefault="007321C3">
      <w:pPr>
        <w:spacing w:line="200" w:lineRule="exact"/>
      </w:pPr>
    </w:p>
    <w:p w14:paraId="50F41CAD" w14:textId="3FFD0079" w:rsidR="007321C3" w:rsidRDefault="007321C3">
      <w:pPr>
        <w:spacing w:line="200" w:lineRule="exact"/>
      </w:pPr>
    </w:p>
    <w:p w14:paraId="680803D0" w14:textId="168724F2" w:rsidR="007321C3" w:rsidRDefault="007321C3">
      <w:pPr>
        <w:spacing w:line="200" w:lineRule="exact"/>
      </w:pPr>
    </w:p>
    <w:p w14:paraId="59A11E58" w14:textId="15160C49" w:rsidR="007321C3" w:rsidRDefault="007321C3">
      <w:pPr>
        <w:spacing w:line="200" w:lineRule="exact"/>
      </w:pPr>
    </w:p>
    <w:p w14:paraId="09E1F8BB" w14:textId="3D0FD7DB" w:rsidR="007321C3" w:rsidRDefault="007321C3">
      <w:pPr>
        <w:spacing w:line="200" w:lineRule="exact"/>
      </w:pPr>
    </w:p>
    <w:p w14:paraId="23D8AFB2" w14:textId="4AD90FE9" w:rsidR="007321C3" w:rsidRDefault="007321C3">
      <w:pPr>
        <w:spacing w:line="200" w:lineRule="exact"/>
      </w:pPr>
    </w:p>
    <w:p w14:paraId="04444C18" w14:textId="4B27DE27" w:rsidR="007321C3" w:rsidRDefault="007321C3">
      <w:pPr>
        <w:spacing w:line="200" w:lineRule="exact"/>
      </w:pPr>
    </w:p>
    <w:p w14:paraId="5382692A" w14:textId="4D0958C8" w:rsidR="007321C3" w:rsidRDefault="007321C3">
      <w:pPr>
        <w:spacing w:line="200" w:lineRule="exact"/>
      </w:pPr>
    </w:p>
    <w:p w14:paraId="7A9FD967" w14:textId="61644212" w:rsidR="007321C3" w:rsidRDefault="007321C3">
      <w:pPr>
        <w:spacing w:line="200" w:lineRule="exact"/>
      </w:pPr>
    </w:p>
    <w:p w14:paraId="5E479DE7" w14:textId="7C81A04C" w:rsidR="007321C3" w:rsidRDefault="007321C3">
      <w:pPr>
        <w:spacing w:line="200" w:lineRule="exact"/>
      </w:pPr>
    </w:p>
    <w:p w14:paraId="13EF8DB5" w14:textId="681C033C" w:rsidR="007321C3" w:rsidRDefault="007321C3">
      <w:pPr>
        <w:spacing w:line="200" w:lineRule="exact"/>
      </w:pPr>
    </w:p>
    <w:p w14:paraId="15B514A1" w14:textId="5EE51351" w:rsidR="007321C3" w:rsidRDefault="007321C3">
      <w:pPr>
        <w:spacing w:line="200" w:lineRule="exact"/>
      </w:pPr>
    </w:p>
    <w:p w14:paraId="1522F86C" w14:textId="79A11395" w:rsidR="007321C3" w:rsidRDefault="007321C3">
      <w:pPr>
        <w:spacing w:line="200" w:lineRule="exact"/>
      </w:pPr>
    </w:p>
    <w:p w14:paraId="33793EDB" w14:textId="4D6D179F" w:rsidR="007321C3" w:rsidRDefault="007321C3">
      <w:pPr>
        <w:spacing w:line="200" w:lineRule="exact"/>
      </w:pPr>
    </w:p>
    <w:p w14:paraId="6D301436" w14:textId="68845992" w:rsidR="007321C3" w:rsidRDefault="007321C3">
      <w:pPr>
        <w:spacing w:line="200" w:lineRule="exact"/>
      </w:pPr>
    </w:p>
    <w:p w14:paraId="386D1CEB" w14:textId="4CFB25E8" w:rsidR="007321C3" w:rsidRDefault="007321C3">
      <w:pPr>
        <w:spacing w:line="200" w:lineRule="exact"/>
      </w:pPr>
    </w:p>
    <w:p w14:paraId="59EA1A82" w14:textId="0507D648" w:rsidR="007321C3" w:rsidRDefault="007321C3">
      <w:pPr>
        <w:spacing w:line="200" w:lineRule="exact"/>
      </w:pPr>
    </w:p>
    <w:p w14:paraId="18B42E99" w14:textId="536C5E06" w:rsidR="007321C3" w:rsidRDefault="007321C3">
      <w:pPr>
        <w:spacing w:line="200" w:lineRule="exact"/>
      </w:pPr>
    </w:p>
    <w:p w14:paraId="7F600017" w14:textId="20F0727C" w:rsidR="007321C3" w:rsidRDefault="007321C3">
      <w:pPr>
        <w:spacing w:line="200" w:lineRule="exact"/>
      </w:pPr>
    </w:p>
    <w:p w14:paraId="4364C9E6" w14:textId="0CA26801" w:rsidR="007321C3" w:rsidRDefault="007321C3">
      <w:pPr>
        <w:spacing w:line="200" w:lineRule="exact"/>
      </w:pPr>
    </w:p>
    <w:p w14:paraId="4D7CB3F9" w14:textId="4411277B" w:rsidR="007321C3" w:rsidRDefault="007321C3">
      <w:pPr>
        <w:spacing w:line="200" w:lineRule="exact"/>
      </w:pPr>
    </w:p>
    <w:p w14:paraId="61247339" w14:textId="4E652DDE" w:rsidR="007321C3" w:rsidRDefault="007321C3">
      <w:pPr>
        <w:spacing w:line="200" w:lineRule="exact"/>
      </w:pPr>
    </w:p>
    <w:p w14:paraId="1A9D8786" w14:textId="2864EC68" w:rsidR="007321C3" w:rsidRDefault="007321C3">
      <w:pPr>
        <w:spacing w:line="200" w:lineRule="exact"/>
      </w:pPr>
    </w:p>
    <w:p w14:paraId="42CE2B9F" w14:textId="7A6C446E" w:rsidR="007321C3" w:rsidRDefault="007321C3">
      <w:pPr>
        <w:spacing w:line="200" w:lineRule="exact"/>
      </w:pPr>
    </w:p>
    <w:p w14:paraId="268A2FB7" w14:textId="1E554DC8" w:rsidR="007321C3" w:rsidRDefault="007321C3">
      <w:pPr>
        <w:spacing w:line="200" w:lineRule="exact"/>
      </w:pPr>
    </w:p>
    <w:p w14:paraId="4995C460" w14:textId="119B8519" w:rsidR="007321C3" w:rsidRDefault="007321C3">
      <w:pPr>
        <w:spacing w:line="200" w:lineRule="exact"/>
      </w:pPr>
    </w:p>
    <w:p w14:paraId="164DCAFB" w14:textId="4170A9D1" w:rsidR="007321C3" w:rsidRDefault="007321C3">
      <w:pPr>
        <w:spacing w:line="200" w:lineRule="exact"/>
      </w:pPr>
    </w:p>
    <w:p w14:paraId="1A2F9E54" w14:textId="2FD9C978" w:rsidR="007321C3" w:rsidRDefault="007321C3">
      <w:pPr>
        <w:spacing w:line="200" w:lineRule="exact"/>
      </w:pPr>
    </w:p>
    <w:p w14:paraId="5112C8F9" w14:textId="58B4E421" w:rsidR="007321C3" w:rsidRDefault="007321C3">
      <w:pPr>
        <w:spacing w:line="200" w:lineRule="exact"/>
      </w:pPr>
    </w:p>
    <w:p w14:paraId="2EA0A081" w14:textId="633A3886" w:rsidR="007321C3" w:rsidRDefault="007321C3">
      <w:pPr>
        <w:spacing w:line="200" w:lineRule="exact"/>
      </w:pPr>
    </w:p>
    <w:p w14:paraId="4B974758" w14:textId="0598CC92" w:rsidR="007321C3" w:rsidRDefault="007321C3">
      <w:pPr>
        <w:spacing w:line="200" w:lineRule="exact"/>
      </w:pPr>
    </w:p>
    <w:p w14:paraId="51ECA919" w14:textId="77777777" w:rsidR="007321C3" w:rsidRDefault="007321C3">
      <w:pPr>
        <w:spacing w:line="200" w:lineRule="exact"/>
      </w:pPr>
    </w:p>
    <w:p w14:paraId="02793922" w14:textId="77777777" w:rsidR="007321C3" w:rsidRDefault="007321C3">
      <w:pPr>
        <w:ind w:left="117" w:right="71" w:firstLine="720"/>
        <w:jc w:val="both"/>
        <w:rPr>
          <w:sz w:val="24"/>
          <w:szCs w:val="24"/>
        </w:rPr>
      </w:pPr>
    </w:p>
    <w:p w14:paraId="0BA65B17" w14:textId="77777777" w:rsidR="007321C3" w:rsidRDefault="007321C3">
      <w:pPr>
        <w:ind w:left="117" w:right="71" w:firstLine="720"/>
        <w:jc w:val="both"/>
        <w:rPr>
          <w:sz w:val="24"/>
          <w:szCs w:val="24"/>
        </w:rPr>
      </w:pPr>
    </w:p>
    <w:p w14:paraId="32B91104" w14:textId="77777777" w:rsidR="007321C3" w:rsidRDefault="007321C3">
      <w:pPr>
        <w:ind w:left="117" w:right="71" w:firstLine="720"/>
        <w:jc w:val="both"/>
        <w:rPr>
          <w:sz w:val="24"/>
          <w:szCs w:val="24"/>
        </w:rPr>
      </w:pPr>
    </w:p>
    <w:p w14:paraId="69734E9A" w14:textId="77777777" w:rsidR="007321C3" w:rsidRDefault="007321C3" w:rsidP="007321C3">
      <w:pPr>
        <w:ind w:right="71"/>
        <w:jc w:val="both"/>
        <w:rPr>
          <w:sz w:val="24"/>
          <w:szCs w:val="24"/>
        </w:rPr>
      </w:pPr>
    </w:p>
    <w:p w14:paraId="374C201F" w14:textId="079B5911" w:rsidR="0050377A" w:rsidRDefault="0050377A" w:rsidP="007321C3">
      <w:pPr>
        <w:spacing w:before="29"/>
        <w:rPr>
          <w:sz w:val="24"/>
          <w:szCs w:val="24"/>
        </w:rPr>
        <w:sectPr w:rsidR="0050377A">
          <w:footerReference w:type="default" r:id="rId7"/>
          <w:pgSz w:w="11900" w:h="16840"/>
          <w:pgMar w:top="1580" w:right="1680" w:bottom="280" w:left="1680" w:header="0" w:footer="735" w:gutter="0"/>
          <w:cols w:space="720"/>
        </w:sectPr>
      </w:pPr>
    </w:p>
    <w:p w14:paraId="7E7928EA" w14:textId="77777777" w:rsidR="0050377A" w:rsidRDefault="00C16721">
      <w:pPr>
        <w:spacing w:before="6" w:line="160" w:lineRule="exact"/>
        <w:rPr>
          <w:sz w:val="16"/>
          <w:szCs w:val="16"/>
        </w:rPr>
      </w:pPr>
      <w:r>
        <w:lastRenderedPageBreak/>
        <w:pict w14:anchorId="64D54AF3">
          <v:group id="_x0000_s1031" style="position:absolute;margin-left:84.2pt;margin-top:71.8pt;width:426.8pt;height:307.05pt;z-index:-251656192;mso-position-horizontal-relative:page;mso-position-vertical-relative:page" coordorigin="1684,1436" coordsize="8536,6141">
            <v:shape id="_x0000_s1035" style="position:absolute;left:1694;top:1446;width:8515;height:0" coordorigin="1694,1446" coordsize="8515,0" path="m1694,1446r8516,e" filled="f" strokeweight=".58pt">
              <v:path arrowok="t"/>
            </v:shape>
            <v:shape id="_x0000_s1034" style="position:absolute;left:1694;top:7566;width:8515;height:0" coordorigin="1694,7566" coordsize="8515,0" path="m1694,7566r8516,e" filled="f" strokeweight=".58pt">
              <v:path arrowok="t"/>
            </v:shape>
            <v:shape id="_x0000_s1033" style="position:absolute;left:1690;top:1442;width:0;height:6130" coordorigin="1690,1442" coordsize="0,6130" path="m1690,1442r,6129e" filled="f" strokeweight=".58pt">
              <v:path arrowok="t"/>
            </v:shape>
            <v:shape id="_x0000_s1032" style="position:absolute;left:10214;top:1442;width:0;height:6130" coordorigin="10214,1442" coordsize="0,6130" path="m10214,1442r,6129e" filled="f" strokeweight=".58pt">
              <v:path arrowok="t"/>
            </v:shape>
            <w10:wrap anchorx="page" anchory="page"/>
          </v:group>
        </w:pict>
      </w:r>
    </w:p>
    <w:p w14:paraId="0923892E" w14:textId="77777777" w:rsidR="0050377A" w:rsidRDefault="00C16721">
      <w:pPr>
        <w:spacing w:line="260" w:lineRule="exact"/>
        <w:ind w:left="2462"/>
        <w:rPr>
          <w:sz w:val="24"/>
          <w:szCs w:val="24"/>
        </w:rPr>
      </w:pPr>
      <w:r>
        <w:rPr>
          <w:b/>
          <w:position w:val="-1"/>
          <w:sz w:val="24"/>
          <w:szCs w:val="24"/>
        </w:rPr>
        <w:t>Software Design Description (SDD)</w:t>
      </w:r>
    </w:p>
    <w:p w14:paraId="33525A0A" w14:textId="77777777" w:rsidR="0050377A" w:rsidRDefault="0050377A">
      <w:pPr>
        <w:spacing w:before="7" w:line="240" w:lineRule="exact"/>
        <w:rPr>
          <w:sz w:val="24"/>
          <w:szCs w:val="24"/>
        </w:rPr>
      </w:pPr>
    </w:p>
    <w:p w14:paraId="539B63E1" w14:textId="77777777" w:rsidR="007321C3" w:rsidRDefault="00C16721" w:rsidP="007321C3">
      <w:pPr>
        <w:spacing w:before="29"/>
        <w:ind w:left="720" w:right="6670"/>
        <w:rPr>
          <w:sz w:val="24"/>
          <w:szCs w:val="24"/>
        </w:rPr>
      </w:pPr>
      <w:r>
        <w:rPr>
          <w:sz w:val="24"/>
          <w:szCs w:val="24"/>
        </w:rPr>
        <w:t>Cover Page</w:t>
      </w:r>
    </w:p>
    <w:p w14:paraId="7955118A" w14:textId="0B539997" w:rsidR="0050377A" w:rsidRDefault="00C16721" w:rsidP="007321C3">
      <w:pPr>
        <w:spacing w:before="29"/>
        <w:ind w:left="720" w:right="6670"/>
        <w:rPr>
          <w:sz w:val="24"/>
          <w:szCs w:val="24"/>
        </w:rPr>
      </w:pPr>
      <w:r>
        <w:rPr>
          <w:sz w:val="24"/>
          <w:szCs w:val="24"/>
        </w:rPr>
        <w:t>Table of Contents</w:t>
      </w:r>
    </w:p>
    <w:p w14:paraId="4F8EC827" w14:textId="77777777" w:rsidR="0050377A" w:rsidRDefault="0050377A" w:rsidP="007321C3">
      <w:pPr>
        <w:spacing w:before="16" w:line="260" w:lineRule="exact"/>
        <w:ind w:left="600"/>
        <w:rPr>
          <w:sz w:val="26"/>
          <w:szCs w:val="26"/>
        </w:rPr>
      </w:pPr>
    </w:p>
    <w:p w14:paraId="33A16519" w14:textId="5F634051" w:rsidR="0050377A" w:rsidRDefault="00C16721" w:rsidP="007321C3">
      <w:pPr>
        <w:ind w:left="720"/>
        <w:rPr>
          <w:sz w:val="24"/>
          <w:szCs w:val="24"/>
        </w:rPr>
      </w:pPr>
      <w:r>
        <w:rPr>
          <w:sz w:val="24"/>
          <w:szCs w:val="24"/>
        </w:rPr>
        <w:t xml:space="preserve">1          </w:t>
      </w:r>
      <w:r w:rsidR="007321C3">
        <w:rPr>
          <w:sz w:val="24"/>
          <w:szCs w:val="24"/>
        </w:rPr>
        <w:t>PROJECT DESCRIPTION</w:t>
      </w:r>
    </w:p>
    <w:p w14:paraId="51B03D42" w14:textId="77777777" w:rsidR="0050377A" w:rsidRDefault="00C16721" w:rsidP="007321C3">
      <w:pPr>
        <w:spacing w:line="260" w:lineRule="exact"/>
        <w:ind w:left="720"/>
        <w:rPr>
          <w:sz w:val="24"/>
          <w:szCs w:val="24"/>
        </w:rPr>
      </w:pPr>
      <w:r>
        <w:rPr>
          <w:sz w:val="24"/>
          <w:szCs w:val="24"/>
        </w:rPr>
        <w:t>1.1                   Design Overview</w:t>
      </w:r>
    </w:p>
    <w:p w14:paraId="712AEA42" w14:textId="2E08CDFB" w:rsidR="0050377A" w:rsidRDefault="00C16721" w:rsidP="007321C3">
      <w:pPr>
        <w:spacing w:before="2"/>
        <w:ind w:left="720"/>
        <w:rPr>
          <w:sz w:val="24"/>
          <w:szCs w:val="24"/>
        </w:rPr>
      </w:pPr>
      <w:r>
        <w:rPr>
          <w:sz w:val="24"/>
          <w:szCs w:val="24"/>
        </w:rPr>
        <w:t xml:space="preserve">1.2                   </w:t>
      </w:r>
      <w:r w:rsidR="00D36969">
        <w:rPr>
          <w:sz w:val="24"/>
          <w:szCs w:val="24"/>
        </w:rPr>
        <w:t>Current Exceptions/Errors</w:t>
      </w:r>
    </w:p>
    <w:p w14:paraId="1669EBA7" w14:textId="53BD2884" w:rsidR="0050377A" w:rsidRDefault="00C16721" w:rsidP="007321C3">
      <w:pPr>
        <w:spacing w:line="260" w:lineRule="exact"/>
        <w:ind w:left="720"/>
        <w:rPr>
          <w:sz w:val="24"/>
          <w:szCs w:val="24"/>
        </w:rPr>
      </w:pPr>
      <w:r>
        <w:rPr>
          <w:sz w:val="24"/>
          <w:szCs w:val="24"/>
        </w:rPr>
        <w:t xml:space="preserve">2          </w:t>
      </w:r>
      <w:r w:rsidR="000414C7">
        <w:rPr>
          <w:sz w:val="24"/>
          <w:szCs w:val="24"/>
        </w:rPr>
        <w:t>Conclusion/Additional Information</w:t>
      </w:r>
    </w:p>
    <w:p w14:paraId="0662BDB4" w14:textId="77777777" w:rsidR="0050377A" w:rsidRDefault="0050377A">
      <w:pPr>
        <w:spacing w:line="200" w:lineRule="exact"/>
      </w:pPr>
    </w:p>
    <w:p w14:paraId="15146707" w14:textId="77777777" w:rsidR="0050377A" w:rsidRDefault="0050377A">
      <w:pPr>
        <w:spacing w:line="200" w:lineRule="exact"/>
      </w:pPr>
    </w:p>
    <w:p w14:paraId="5663AA01" w14:textId="12D9000C" w:rsidR="000414C7" w:rsidRDefault="000414C7" w:rsidP="000414C7">
      <w:pPr>
        <w:pStyle w:val="Title"/>
        <w:rPr>
          <w:rFonts w:ascii="Times New Roman" w:hAnsi="Times New Roman" w:cs="Times New Roman"/>
          <w:b/>
          <w:bCs/>
          <w:sz w:val="24"/>
          <w:szCs w:val="24"/>
        </w:rPr>
      </w:pPr>
    </w:p>
    <w:p w14:paraId="29E393EB" w14:textId="1AAE63C2" w:rsidR="000414C7" w:rsidRDefault="000414C7" w:rsidP="000414C7"/>
    <w:p w14:paraId="2F35C499" w14:textId="3CC3E11F" w:rsidR="000414C7" w:rsidRDefault="000414C7" w:rsidP="000414C7"/>
    <w:p w14:paraId="16A14BD5" w14:textId="1AC82287" w:rsidR="000414C7" w:rsidRDefault="000414C7" w:rsidP="000414C7"/>
    <w:p w14:paraId="0AE14EF7" w14:textId="77777777" w:rsidR="000414C7" w:rsidRDefault="000414C7" w:rsidP="000414C7"/>
    <w:p w14:paraId="681C0941" w14:textId="169BF050" w:rsidR="000414C7" w:rsidRDefault="000414C7" w:rsidP="000414C7"/>
    <w:p w14:paraId="775EDD8A" w14:textId="0D65E4FB" w:rsidR="000414C7" w:rsidRDefault="000414C7" w:rsidP="000414C7"/>
    <w:p w14:paraId="190E2FC0" w14:textId="504AA5ED" w:rsidR="000414C7" w:rsidRDefault="000414C7" w:rsidP="000414C7"/>
    <w:p w14:paraId="5ACC5262" w14:textId="6B8158E8" w:rsidR="000414C7" w:rsidRDefault="000414C7" w:rsidP="000414C7"/>
    <w:p w14:paraId="5C3CBE48" w14:textId="215CAFB1" w:rsidR="000414C7" w:rsidRDefault="000414C7" w:rsidP="000414C7"/>
    <w:p w14:paraId="7BCCE37A" w14:textId="7E3FB8C7" w:rsidR="000414C7" w:rsidRDefault="000414C7" w:rsidP="000414C7"/>
    <w:p w14:paraId="6DA09510" w14:textId="448380DF" w:rsidR="000414C7" w:rsidRDefault="000414C7" w:rsidP="000414C7"/>
    <w:p w14:paraId="03F3C0CF" w14:textId="393877DA" w:rsidR="000414C7" w:rsidRDefault="000414C7" w:rsidP="000414C7"/>
    <w:p w14:paraId="1CBD8F5E" w14:textId="2F31B954" w:rsidR="000414C7" w:rsidRDefault="000414C7" w:rsidP="000414C7"/>
    <w:p w14:paraId="219F9D7D" w14:textId="77777777" w:rsidR="000414C7" w:rsidRPr="000414C7" w:rsidRDefault="000414C7" w:rsidP="000414C7"/>
    <w:p w14:paraId="74C00C74" w14:textId="3C359587" w:rsidR="007321C3" w:rsidRPr="004523AA" w:rsidRDefault="007321C3" w:rsidP="0028477D">
      <w:pPr>
        <w:pStyle w:val="Title"/>
        <w:numPr>
          <w:ilvl w:val="0"/>
          <w:numId w:val="3"/>
        </w:numPr>
        <w:jc w:val="center"/>
        <w:rPr>
          <w:rFonts w:ascii="Times New Roman" w:hAnsi="Times New Roman" w:cs="Times New Roman"/>
          <w:b/>
          <w:bCs/>
          <w:sz w:val="24"/>
          <w:szCs w:val="24"/>
        </w:rPr>
      </w:pPr>
      <w:r w:rsidRPr="004523AA">
        <w:rPr>
          <w:rFonts w:ascii="Times New Roman" w:hAnsi="Times New Roman" w:cs="Times New Roman"/>
          <w:b/>
          <w:bCs/>
          <w:sz w:val="24"/>
          <w:szCs w:val="24"/>
        </w:rPr>
        <w:t>Project Description</w:t>
      </w:r>
    </w:p>
    <w:p w14:paraId="06AAAD6A" w14:textId="77777777" w:rsidR="007321C3" w:rsidRDefault="007321C3" w:rsidP="0028477D">
      <w:pPr>
        <w:spacing w:before="12"/>
        <w:rPr>
          <w:sz w:val="26"/>
          <w:szCs w:val="26"/>
        </w:rPr>
      </w:pPr>
    </w:p>
    <w:p w14:paraId="5CCB64F1" w14:textId="1D7BAD32" w:rsidR="007321C3" w:rsidRDefault="007321C3" w:rsidP="0028477D">
      <w:pPr>
        <w:ind w:left="117" w:right="71" w:firstLine="720"/>
        <w:jc w:val="both"/>
        <w:rPr>
          <w:sz w:val="24"/>
          <w:szCs w:val="24"/>
        </w:rPr>
      </w:pPr>
      <w:r>
        <w:rPr>
          <w:sz w:val="24"/>
          <w:szCs w:val="24"/>
        </w:rPr>
        <w:t>Using Visual Studio Code and Java, we will create</w:t>
      </w:r>
      <w:r>
        <w:rPr>
          <w:sz w:val="24"/>
          <w:szCs w:val="24"/>
        </w:rPr>
        <w:t xml:space="preserve"> a functional program that takes a csv, excel, or text file, and breaks into 2 data files using different formatting techniques based on a requirement. This time we’ll be using a </w:t>
      </w:r>
      <w:r w:rsidR="002E21C2">
        <w:rPr>
          <w:sz w:val="24"/>
          <w:szCs w:val="24"/>
        </w:rPr>
        <w:t>hard requirement of accepting ONLY 8 different data elements separated by a comma per line</w:t>
      </w:r>
      <w:r w:rsidR="00D36969">
        <w:rPr>
          <w:sz w:val="24"/>
          <w:szCs w:val="24"/>
        </w:rPr>
        <w:t xml:space="preserve">, any more or less than the required data elements will get sorted into </w:t>
      </w:r>
      <w:proofErr w:type="gramStart"/>
      <w:r w:rsidR="00D36969">
        <w:rPr>
          <w:sz w:val="24"/>
          <w:szCs w:val="24"/>
        </w:rPr>
        <w:t>it’s</w:t>
      </w:r>
      <w:proofErr w:type="gramEnd"/>
      <w:r w:rsidR="00D36969">
        <w:rPr>
          <w:sz w:val="24"/>
          <w:szCs w:val="24"/>
        </w:rPr>
        <w:t xml:space="preserve"> own data file named “BadData.txt”. As an additional requirement for this project, we’ll be making every single word capitalized in the data lines before storing them in a data structure/</w:t>
      </w:r>
      <w:proofErr w:type="gramStart"/>
      <w:r w:rsidR="00D36969">
        <w:rPr>
          <w:sz w:val="24"/>
          <w:szCs w:val="24"/>
        </w:rPr>
        <w:t>outputting</w:t>
      </w:r>
      <w:r w:rsidR="000414C7">
        <w:rPr>
          <w:sz w:val="24"/>
          <w:szCs w:val="24"/>
        </w:rPr>
        <w:t>, and</w:t>
      </w:r>
      <w:proofErr w:type="gramEnd"/>
      <w:r w:rsidR="000414C7">
        <w:rPr>
          <w:sz w:val="24"/>
          <w:szCs w:val="24"/>
        </w:rPr>
        <w:t xml:space="preserve"> making sure to report the line number of the data lines that make it into the </w:t>
      </w:r>
      <w:proofErr w:type="spellStart"/>
      <w:r w:rsidR="000414C7">
        <w:rPr>
          <w:sz w:val="24"/>
          <w:szCs w:val="24"/>
        </w:rPr>
        <w:t>badData</w:t>
      </w:r>
      <w:proofErr w:type="spellEnd"/>
      <w:r w:rsidR="00D36969">
        <w:rPr>
          <w:sz w:val="24"/>
          <w:szCs w:val="24"/>
        </w:rPr>
        <w:t>.</w:t>
      </w:r>
    </w:p>
    <w:p w14:paraId="01EC5C8D" w14:textId="77777777" w:rsidR="007321C3" w:rsidRDefault="007321C3" w:rsidP="0028477D">
      <w:pPr>
        <w:spacing w:before="9"/>
        <w:rPr>
          <w:sz w:val="15"/>
          <w:szCs w:val="15"/>
        </w:rPr>
      </w:pPr>
    </w:p>
    <w:p w14:paraId="63A74F62" w14:textId="77777777" w:rsidR="007321C3" w:rsidRDefault="007321C3" w:rsidP="0028477D"/>
    <w:p w14:paraId="249D4B5B" w14:textId="77777777" w:rsidR="007321C3" w:rsidRDefault="007321C3" w:rsidP="0028477D"/>
    <w:p w14:paraId="4160A9FD" w14:textId="193B0D2C" w:rsidR="007321C3" w:rsidRPr="007321C3" w:rsidRDefault="007321C3" w:rsidP="0028477D">
      <w:pPr>
        <w:pStyle w:val="Title"/>
        <w:numPr>
          <w:ilvl w:val="1"/>
          <w:numId w:val="2"/>
        </w:numPr>
        <w:jc w:val="center"/>
        <w:rPr>
          <w:rFonts w:ascii="Times New Roman" w:hAnsi="Times New Roman" w:cs="Times New Roman"/>
          <w:b/>
          <w:bCs/>
          <w:sz w:val="24"/>
          <w:szCs w:val="24"/>
        </w:rPr>
      </w:pPr>
      <w:r w:rsidRPr="007321C3">
        <w:rPr>
          <w:rFonts w:ascii="Times New Roman" w:hAnsi="Times New Roman" w:cs="Times New Roman"/>
          <w:b/>
          <w:bCs/>
          <w:sz w:val="24"/>
          <w:szCs w:val="24"/>
        </w:rPr>
        <w:t xml:space="preserve"> Design Overview</w:t>
      </w:r>
    </w:p>
    <w:p w14:paraId="34663723" w14:textId="77777777" w:rsidR="007321C3" w:rsidRDefault="007321C3" w:rsidP="0028477D">
      <w:pPr>
        <w:spacing w:before="11"/>
        <w:rPr>
          <w:sz w:val="26"/>
          <w:szCs w:val="26"/>
        </w:rPr>
      </w:pPr>
    </w:p>
    <w:p w14:paraId="3FDCD8DD" w14:textId="009F1CDF" w:rsidR="007321C3" w:rsidRDefault="00D36969" w:rsidP="0028477D">
      <w:pPr>
        <w:spacing w:before="2"/>
        <w:ind w:left="79" w:right="74" w:firstLine="281"/>
        <w:jc w:val="both"/>
        <w:rPr>
          <w:sz w:val="24"/>
          <w:szCs w:val="24"/>
        </w:rPr>
      </w:pPr>
      <w:r>
        <w:rPr>
          <w:sz w:val="24"/>
          <w:szCs w:val="24"/>
        </w:rPr>
        <w:t xml:space="preserve">In order to design this project, we needed multiple data structures to store different data depending on if they fit the requirement or not. This was the only way we could differentiate and make different outputs based on the same input file path. We used </w:t>
      </w:r>
      <w:proofErr w:type="spellStart"/>
      <w:r>
        <w:rPr>
          <w:sz w:val="24"/>
          <w:szCs w:val="24"/>
        </w:rPr>
        <w:t>ArrayLists</w:t>
      </w:r>
      <w:proofErr w:type="spellEnd"/>
      <w:r>
        <w:rPr>
          <w:sz w:val="24"/>
          <w:szCs w:val="24"/>
        </w:rPr>
        <w:t xml:space="preserve"> for every data need we had. We set up 3</w:t>
      </w:r>
      <w:r w:rsidR="002F16D0">
        <w:rPr>
          <w:sz w:val="24"/>
          <w:szCs w:val="24"/>
        </w:rPr>
        <w:t xml:space="preserve"> different ones</w:t>
      </w:r>
      <w:r>
        <w:rPr>
          <w:sz w:val="24"/>
          <w:szCs w:val="24"/>
        </w:rPr>
        <w:t xml:space="preserve">, one to store the generic data, one to store the good data </w:t>
      </w:r>
      <w:r w:rsidR="002F16D0">
        <w:rPr>
          <w:sz w:val="24"/>
          <w:szCs w:val="24"/>
        </w:rPr>
        <w:t>and one to store the bad data. The generic one would be used to build the other 2 and the 2 would be used to output/write different files.</w:t>
      </w:r>
    </w:p>
    <w:p w14:paraId="248977C6" w14:textId="77777777" w:rsidR="002F16D0" w:rsidRDefault="002F16D0" w:rsidP="0028477D">
      <w:pPr>
        <w:spacing w:before="2"/>
        <w:ind w:left="79" w:right="74" w:firstLine="281"/>
        <w:jc w:val="both"/>
        <w:rPr>
          <w:sz w:val="24"/>
          <w:szCs w:val="24"/>
        </w:rPr>
      </w:pPr>
    </w:p>
    <w:p w14:paraId="57215C1C" w14:textId="77777777" w:rsidR="002F16D0" w:rsidRDefault="002F16D0" w:rsidP="0028477D">
      <w:pPr>
        <w:spacing w:before="2"/>
        <w:ind w:left="79" w:right="74" w:firstLine="281"/>
        <w:jc w:val="both"/>
        <w:rPr>
          <w:sz w:val="24"/>
          <w:szCs w:val="24"/>
        </w:rPr>
      </w:pPr>
      <w:r>
        <w:rPr>
          <w:noProof/>
        </w:rPr>
        <w:drawing>
          <wp:inline distT="0" distB="0" distL="0" distR="0" wp14:anchorId="72387E76" wp14:editId="7C586D46">
            <wp:extent cx="4076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657225"/>
                    </a:xfrm>
                    <a:prstGeom prst="rect">
                      <a:avLst/>
                    </a:prstGeom>
                  </pic:spPr>
                </pic:pic>
              </a:graphicData>
            </a:graphic>
          </wp:inline>
        </w:drawing>
      </w:r>
    </w:p>
    <w:p w14:paraId="28882138" w14:textId="77777777" w:rsidR="002F16D0" w:rsidRDefault="002F16D0" w:rsidP="0028477D">
      <w:pPr>
        <w:spacing w:before="2"/>
        <w:ind w:left="79" w:right="74" w:firstLine="281"/>
        <w:jc w:val="both"/>
        <w:rPr>
          <w:sz w:val="24"/>
          <w:szCs w:val="24"/>
        </w:rPr>
      </w:pPr>
    </w:p>
    <w:p w14:paraId="0417EEDC" w14:textId="77777777" w:rsidR="002F16D0" w:rsidRDefault="002F16D0" w:rsidP="0028477D">
      <w:pPr>
        <w:spacing w:before="2"/>
        <w:ind w:right="74"/>
        <w:jc w:val="both"/>
        <w:rPr>
          <w:sz w:val="24"/>
          <w:szCs w:val="24"/>
        </w:rPr>
      </w:pPr>
    </w:p>
    <w:p w14:paraId="651EB17D" w14:textId="060E40EE" w:rsidR="002F16D0" w:rsidRDefault="002F16D0" w:rsidP="0028477D">
      <w:pPr>
        <w:spacing w:before="2"/>
        <w:ind w:right="74"/>
        <w:jc w:val="both"/>
        <w:rPr>
          <w:sz w:val="24"/>
          <w:szCs w:val="24"/>
        </w:rPr>
      </w:pPr>
      <w:r>
        <w:rPr>
          <w:sz w:val="24"/>
          <w:szCs w:val="24"/>
        </w:rPr>
        <w:t>We also used basic Paths.get(fileName) and while (</w:t>
      </w:r>
      <w:proofErr w:type="gramStart"/>
      <w:r>
        <w:rPr>
          <w:sz w:val="24"/>
          <w:szCs w:val="24"/>
        </w:rPr>
        <w:t>line!=</w:t>
      </w:r>
      <w:proofErr w:type="gramEnd"/>
      <w:r>
        <w:rPr>
          <w:sz w:val="24"/>
          <w:szCs w:val="24"/>
        </w:rPr>
        <w:t xml:space="preserve"> null) loops to add all the required data into the generic ArrayList first, excluding the header. We would then make a var currentLineCounter before making a for loop, that says for every line in the data the loop would run. The loop would split the data, using a String.split(“,”), and then capitalize the userData variable defined in the for loop</w:t>
      </w:r>
      <w:r w:rsidR="000414C7">
        <w:rPr>
          <w:sz w:val="24"/>
          <w:szCs w:val="24"/>
        </w:rPr>
        <w:t xml:space="preserve"> using a method call for a small method later in the program that basically just capitalizes every word in a string</w:t>
      </w:r>
      <w:r>
        <w:rPr>
          <w:sz w:val="24"/>
          <w:szCs w:val="24"/>
        </w:rPr>
        <w:t xml:space="preserve">. We then use </w:t>
      </w:r>
      <w:r w:rsidR="000414C7">
        <w:rPr>
          <w:sz w:val="24"/>
          <w:szCs w:val="24"/>
        </w:rPr>
        <w:t xml:space="preserve">the </w:t>
      </w:r>
      <w:r>
        <w:rPr>
          <w:sz w:val="24"/>
          <w:szCs w:val="24"/>
        </w:rPr>
        <w:t>split data</w:t>
      </w:r>
      <w:r w:rsidR="000414C7">
        <w:rPr>
          <w:sz w:val="24"/>
          <w:szCs w:val="24"/>
        </w:rPr>
        <w:t xml:space="preserve"> by using a nested if else statement, with it making sure the amount of data elements is 8 using the </w:t>
      </w:r>
      <w:proofErr w:type="gramStart"/>
      <w:r w:rsidR="000414C7">
        <w:rPr>
          <w:sz w:val="24"/>
          <w:szCs w:val="24"/>
        </w:rPr>
        <w:t>substring.length</w:t>
      </w:r>
      <w:proofErr w:type="gramEnd"/>
      <w:r w:rsidR="000414C7">
        <w:rPr>
          <w:sz w:val="24"/>
          <w:szCs w:val="24"/>
        </w:rPr>
        <w:t xml:space="preserve"> method. Using that method, we check if the length is equal to 8, using the == operator, and if it is, we add it to the good ArrayList, if </w:t>
      </w:r>
      <w:proofErr w:type="gramStart"/>
      <w:r w:rsidR="000414C7">
        <w:rPr>
          <w:sz w:val="24"/>
          <w:szCs w:val="24"/>
        </w:rPr>
        <w:t>it’s</w:t>
      </w:r>
      <w:proofErr w:type="gramEnd"/>
      <w:r w:rsidR="000414C7">
        <w:rPr>
          <w:sz w:val="24"/>
          <w:szCs w:val="24"/>
        </w:rPr>
        <w:t xml:space="preserve"> not, we add it to the bad ArrayList.</w:t>
      </w:r>
    </w:p>
    <w:p w14:paraId="02779C44" w14:textId="77777777" w:rsidR="000414C7" w:rsidRDefault="000414C7" w:rsidP="0028477D">
      <w:pPr>
        <w:spacing w:before="2"/>
        <w:ind w:right="74"/>
        <w:jc w:val="both"/>
        <w:rPr>
          <w:sz w:val="24"/>
          <w:szCs w:val="24"/>
        </w:rPr>
      </w:pPr>
      <w:r>
        <w:rPr>
          <w:noProof/>
        </w:rPr>
        <w:drawing>
          <wp:inline distT="0" distB="0" distL="0" distR="0" wp14:anchorId="177CBA71" wp14:editId="63337037">
            <wp:extent cx="5994400" cy="11645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4400" cy="1164590"/>
                    </a:xfrm>
                    <a:prstGeom prst="rect">
                      <a:avLst/>
                    </a:prstGeom>
                  </pic:spPr>
                </pic:pic>
              </a:graphicData>
            </a:graphic>
          </wp:inline>
        </w:drawing>
      </w:r>
    </w:p>
    <w:p w14:paraId="7747096E" w14:textId="77777777" w:rsidR="000414C7" w:rsidRDefault="000414C7" w:rsidP="0028477D">
      <w:pPr>
        <w:spacing w:before="2"/>
        <w:ind w:right="74"/>
        <w:jc w:val="both"/>
        <w:rPr>
          <w:sz w:val="24"/>
          <w:szCs w:val="24"/>
        </w:rPr>
      </w:pPr>
    </w:p>
    <w:p w14:paraId="1514B113" w14:textId="4B23AB8B" w:rsidR="000414C7" w:rsidRDefault="000414C7" w:rsidP="0028477D">
      <w:pPr>
        <w:spacing w:before="2"/>
        <w:ind w:right="74"/>
        <w:jc w:val="both"/>
        <w:rPr>
          <w:sz w:val="24"/>
          <w:szCs w:val="24"/>
        </w:rPr>
      </w:pPr>
      <w:r>
        <w:rPr>
          <w:sz w:val="24"/>
          <w:szCs w:val="24"/>
        </w:rPr>
        <w:t>As you can see, the bad data also gets the currentLineCounter, and a small string with “Line number” to make it more readable when it gets added to the ArrayList. This comes in handy because it will report/write the lines that failed the requirement later in the program using that logic. At the end we increment the previously defined currentLineNumber so when the loop runs again for each new line, the number increases by 1 to match it.</w:t>
      </w:r>
    </w:p>
    <w:p w14:paraId="3278D9A0" w14:textId="77777777" w:rsidR="000414C7" w:rsidRDefault="000414C7" w:rsidP="0028477D">
      <w:pPr>
        <w:spacing w:before="2"/>
        <w:ind w:right="74"/>
        <w:jc w:val="both"/>
        <w:rPr>
          <w:sz w:val="24"/>
          <w:szCs w:val="24"/>
        </w:rPr>
      </w:pPr>
    </w:p>
    <w:p w14:paraId="5E9ED642" w14:textId="4B9F4519" w:rsidR="000414C7" w:rsidRDefault="000414C7" w:rsidP="0028477D">
      <w:pPr>
        <w:spacing w:before="2"/>
        <w:ind w:right="74" w:firstLine="720"/>
        <w:jc w:val="both"/>
        <w:rPr>
          <w:sz w:val="24"/>
          <w:szCs w:val="24"/>
        </w:rPr>
      </w:pPr>
      <w:r>
        <w:rPr>
          <w:sz w:val="24"/>
          <w:szCs w:val="24"/>
        </w:rPr>
        <w:t>After this we made the first basic output section</w:t>
      </w:r>
      <w:r w:rsidR="00AD7AF6">
        <w:rPr>
          <w:sz w:val="24"/>
          <w:szCs w:val="24"/>
        </w:rPr>
        <w:t xml:space="preserve"> for the good data, it uses a newBufferedWriter to write a split version of the goodDataList or the ArrayList we used to store good data, and then writes a “|” to split the data/format it.  Originally, I was going to make a switch case until I realized I needed </w:t>
      </w:r>
      <w:proofErr w:type="gramStart"/>
      <w:r w:rsidR="00AD7AF6">
        <w:rPr>
          <w:sz w:val="24"/>
          <w:szCs w:val="24"/>
        </w:rPr>
        <w:t>both of them</w:t>
      </w:r>
      <w:proofErr w:type="gramEnd"/>
      <w:r w:rsidR="00AD7AF6">
        <w:rPr>
          <w:sz w:val="24"/>
          <w:szCs w:val="24"/>
        </w:rPr>
        <w:t xml:space="preserve"> to run always, and then I realized I couldn’t return the 2 different dataLists needed to pass along to the methods, so I created the first output inside the aggregateGoodData method. After that is done, and it creates the file, it will let the user know using a System.out.println() function, and then move on using a method call to another method named the badDataReporter. This method gets passed along the badDataList, or the ArrayList we used to store the data that </w:t>
      </w:r>
      <w:proofErr w:type="gramStart"/>
      <w:r w:rsidR="00AD7AF6">
        <w:rPr>
          <w:sz w:val="24"/>
          <w:szCs w:val="24"/>
        </w:rPr>
        <w:t>didn’t</w:t>
      </w:r>
      <w:proofErr w:type="gramEnd"/>
      <w:r w:rsidR="00AD7AF6">
        <w:rPr>
          <w:sz w:val="24"/>
          <w:szCs w:val="24"/>
        </w:rPr>
        <w:t xml:space="preserve"> fit the requirements. Instead of having to split the data like GoodData, this one just needs to fetch the ArrayList, convert it to String using the for loop, and then write the new string variable in a newBuffere</w:t>
      </w:r>
      <w:r w:rsidR="0028477D">
        <w:rPr>
          <w:sz w:val="24"/>
          <w:szCs w:val="24"/>
        </w:rPr>
        <w:t>d</w:t>
      </w:r>
      <w:r w:rsidR="00AD7AF6">
        <w:rPr>
          <w:sz w:val="24"/>
          <w:szCs w:val="24"/>
        </w:rPr>
        <w:t xml:space="preserve">Writer.write (); method. We add the explanation before for readability, but </w:t>
      </w:r>
      <w:proofErr w:type="gramStart"/>
      <w:r w:rsidR="00AD7AF6">
        <w:rPr>
          <w:sz w:val="24"/>
          <w:szCs w:val="24"/>
        </w:rPr>
        <w:t>it’s</w:t>
      </w:r>
      <w:proofErr w:type="gramEnd"/>
      <w:r w:rsidR="00AD7AF6">
        <w:rPr>
          <w:sz w:val="24"/>
          <w:szCs w:val="24"/>
        </w:rPr>
        <w:t xml:space="preserve"> not required. </w:t>
      </w:r>
    </w:p>
    <w:p w14:paraId="0D5E7983" w14:textId="77777777" w:rsidR="00AD7AF6" w:rsidRDefault="00AD7AF6" w:rsidP="0028477D">
      <w:pPr>
        <w:spacing w:before="2"/>
        <w:ind w:right="74" w:firstLine="720"/>
        <w:jc w:val="both"/>
        <w:rPr>
          <w:sz w:val="24"/>
          <w:szCs w:val="24"/>
        </w:rPr>
      </w:pPr>
    </w:p>
    <w:p w14:paraId="774169B2" w14:textId="77777777" w:rsidR="00AD7AF6" w:rsidRDefault="00AD7AF6" w:rsidP="0028477D">
      <w:pPr>
        <w:spacing w:before="2"/>
        <w:ind w:right="74" w:firstLine="720"/>
        <w:jc w:val="both"/>
        <w:rPr>
          <w:sz w:val="24"/>
          <w:szCs w:val="24"/>
        </w:rPr>
      </w:pPr>
      <w:r>
        <w:rPr>
          <w:noProof/>
        </w:rPr>
        <w:drawing>
          <wp:inline distT="0" distB="0" distL="0" distR="0" wp14:anchorId="18DFA4F5" wp14:editId="72BC2665">
            <wp:extent cx="5994400" cy="13843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4400" cy="1384300"/>
                    </a:xfrm>
                    <a:prstGeom prst="rect">
                      <a:avLst/>
                    </a:prstGeom>
                  </pic:spPr>
                </pic:pic>
              </a:graphicData>
            </a:graphic>
          </wp:inline>
        </w:drawing>
      </w:r>
    </w:p>
    <w:p w14:paraId="6D77279D" w14:textId="77777777" w:rsidR="00AD7AF6" w:rsidRDefault="00AD7AF6" w:rsidP="0028477D">
      <w:pPr>
        <w:spacing w:before="2"/>
        <w:ind w:right="74"/>
        <w:jc w:val="both"/>
        <w:rPr>
          <w:sz w:val="24"/>
          <w:szCs w:val="24"/>
        </w:rPr>
      </w:pPr>
    </w:p>
    <w:p w14:paraId="66D49EDF" w14:textId="77777777" w:rsidR="00AD7AF6" w:rsidRDefault="00AD7AF6" w:rsidP="0028477D">
      <w:pPr>
        <w:spacing w:before="2"/>
        <w:ind w:right="74"/>
        <w:jc w:val="both"/>
        <w:rPr>
          <w:sz w:val="24"/>
          <w:szCs w:val="24"/>
        </w:rPr>
      </w:pPr>
    </w:p>
    <w:p w14:paraId="49E5BB6D" w14:textId="5720784D" w:rsidR="00AD7AF6" w:rsidRDefault="00AD7AF6" w:rsidP="0028477D">
      <w:pPr>
        <w:spacing w:before="2"/>
        <w:ind w:right="74"/>
        <w:jc w:val="both"/>
        <w:rPr>
          <w:sz w:val="24"/>
          <w:szCs w:val="24"/>
        </w:rPr>
      </w:pPr>
      <w:r>
        <w:rPr>
          <w:sz w:val="24"/>
          <w:szCs w:val="24"/>
        </w:rPr>
        <w:t xml:space="preserve">Finally, we close the bufferedWriter using writeStream.close, and then move on with our day. I hope this explained the design choices and why I made them. </w:t>
      </w:r>
    </w:p>
    <w:p w14:paraId="006CBA37" w14:textId="79377497" w:rsidR="0050377A" w:rsidRDefault="0050377A">
      <w:pPr>
        <w:spacing w:line="200" w:lineRule="exact"/>
        <w:rPr>
          <w:sz w:val="24"/>
          <w:szCs w:val="24"/>
        </w:rPr>
      </w:pPr>
    </w:p>
    <w:p w14:paraId="5F80AB81" w14:textId="32E9CAA4" w:rsidR="00AD7AF6" w:rsidRPr="00AD7AF6" w:rsidRDefault="00AD7AF6" w:rsidP="00AD7AF6">
      <w:pPr>
        <w:pStyle w:val="ListParagraph"/>
        <w:numPr>
          <w:ilvl w:val="1"/>
          <w:numId w:val="3"/>
        </w:numPr>
        <w:spacing w:line="200" w:lineRule="exact"/>
        <w:jc w:val="center"/>
        <w:rPr>
          <w:b/>
          <w:bCs/>
        </w:rPr>
      </w:pPr>
      <w:r w:rsidRPr="00AD7AF6">
        <w:rPr>
          <w:b/>
          <w:bCs/>
          <w:sz w:val="24"/>
          <w:szCs w:val="24"/>
        </w:rPr>
        <w:lastRenderedPageBreak/>
        <w:t>Current Exceptions/Errors</w:t>
      </w:r>
    </w:p>
    <w:p w14:paraId="66307C1C" w14:textId="77777777" w:rsidR="0050377A" w:rsidRDefault="0050377A">
      <w:pPr>
        <w:spacing w:line="200" w:lineRule="exact"/>
      </w:pPr>
    </w:p>
    <w:p w14:paraId="6D163DD9" w14:textId="74CCCB52" w:rsidR="0050377A" w:rsidRDefault="0028477D" w:rsidP="0028477D">
      <w:pPr>
        <w:spacing w:line="480" w:lineRule="auto"/>
        <w:jc w:val="both"/>
        <w:rPr>
          <w:sz w:val="24"/>
          <w:szCs w:val="24"/>
        </w:rPr>
      </w:pPr>
      <w:r w:rsidRPr="0028477D">
        <w:rPr>
          <w:sz w:val="24"/>
          <w:szCs w:val="24"/>
        </w:rPr>
        <w:t>Currently, this program we built functions and compiles with no problems.</w:t>
      </w:r>
      <w:r>
        <w:rPr>
          <w:sz w:val="24"/>
          <w:szCs w:val="24"/>
        </w:rPr>
        <w:t xml:space="preserve"> There are no Exceptions or Errors. </w:t>
      </w:r>
    </w:p>
    <w:p w14:paraId="5F7F63BB" w14:textId="301A963A" w:rsidR="0028477D" w:rsidRPr="0028477D" w:rsidRDefault="0028477D" w:rsidP="0028477D">
      <w:pPr>
        <w:pStyle w:val="ListParagraph"/>
        <w:numPr>
          <w:ilvl w:val="0"/>
          <w:numId w:val="3"/>
        </w:numPr>
        <w:spacing w:line="200" w:lineRule="exact"/>
        <w:jc w:val="center"/>
        <w:rPr>
          <w:b/>
          <w:bCs/>
        </w:rPr>
      </w:pPr>
      <w:r w:rsidRPr="0028477D">
        <w:rPr>
          <w:b/>
          <w:bCs/>
          <w:sz w:val="24"/>
          <w:szCs w:val="24"/>
        </w:rPr>
        <w:t>C</w:t>
      </w:r>
      <w:r>
        <w:rPr>
          <w:b/>
          <w:bCs/>
          <w:sz w:val="24"/>
          <w:szCs w:val="24"/>
        </w:rPr>
        <w:t>onclusion/Additional Information</w:t>
      </w:r>
    </w:p>
    <w:p w14:paraId="0701FEF3" w14:textId="5D886275" w:rsidR="0028477D" w:rsidRDefault="0028477D" w:rsidP="0028477D">
      <w:pPr>
        <w:spacing w:line="276" w:lineRule="auto"/>
        <w:rPr>
          <w:b/>
          <w:bCs/>
        </w:rPr>
      </w:pPr>
    </w:p>
    <w:p w14:paraId="5435F8BF" w14:textId="125F89F8" w:rsidR="0028477D" w:rsidRPr="0028477D" w:rsidRDefault="0028477D" w:rsidP="0028477D">
      <w:pPr>
        <w:spacing w:line="276" w:lineRule="auto"/>
        <w:ind w:firstLine="360"/>
        <w:rPr>
          <w:sz w:val="24"/>
          <w:szCs w:val="24"/>
        </w:rPr>
      </w:pPr>
      <w:r w:rsidRPr="0028477D">
        <w:rPr>
          <w:sz w:val="24"/>
          <w:szCs w:val="24"/>
        </w:rPr>
        <w:t>Overall, thi</w:t>
      </w:r>
      <w:r>
        <w:rPr>
          <w:sz w:val="24"/>
          <w:szCs w:val="24"/>
        </w:rPr>
        <w:t xml:space="preserve">s program hit all the marks I needed it to, and it does it in a </w:t>
      </w:r>
      <w:proofErr w:type="gramStart"/>
      <w:r>
        <w:rPr>
          <w:sz w:val="24"/>
          <w:szCs w:val="24"/>
        </w:rPr>
        <w:t>pretty concise</w:t>
      </w:r>
      <w:proofErr w:type="gramEnd"/>
      <w:r>
        <w:rPr>
          <w:sz w:val="24"/>
          <w:szCs w:val="24"/>
        </w:rPr>
        <w:t xml:space="preserve"> way too. Using only one method call in the main method. If I </w:t>
      </w:r>
      <w:proofErr w:type="gramStart"/>
      <w:r>
        <w:rPr>
          <w:sz w:val="24"/>
          <w:szCs w:val="24"/>
        </w:rPr>
        <w:t>was</w:t>
      </w:r>
      <w:proofErr w:type="gramEnd"/>
      <w:r>
        <w:rPr>
          <w:sz w:val="24"/>
          <w:szCs w:val="24"/>
        </w:rPr>
        <w:t xml:space="preserve"> to do it in the future, I would like to learn about a better logic path, as I relied a lot on for loops in order to get the job done and while not bad, I would like to get some efficiency in there. Also, I think my object-oriented programming could be better. I would like to make this program more readable if I had a second chance on it, I went for functionality, but I think OOP with Java is important regardless. Regardless, I think I did </w:t>
      </w:r>
      <w:proofErr w:type="gramStart"/>
      <w:r>
        <w:rPr>
          <w:sz w:val="24"/>
          <w:szCs w:val="24"/>
        </w:rPr>
        <w:t>pretty well</w:t>
      </w:r>
      <w:proofErr w:type="gramEnd"/>
      <w:r>
        <w:rPr>
          <w:sz w:val="24"/>
          <w:szCs w:val="24"/>
        </w:rPr>
        <w:t xml:space="preserve">, and it’s a statement of how far I’ve come in this semester when in the beginning I wasn’t declaring my class and struggling with System.out.println() methods. </w:t>
      </w:r>
    </w:p>
    <w:p w14:paraId="6FA10C96" w14:textId="77777777" w:rsidR="0028477D" w:rsidRPr="0028477D" w:rsidRDefault="0028477D" w:rsidP="0028477D">
      <w:pPr>
        <w:spacing w:line="480" w:lineRule="auto"/>
        <w:jc w:val="both"/>
        <w:rPr>
          <w:sz w:val="24"/>
          <w:szCs w:val="24"/>
        </w:rPr>
      </w:pPr>
    </w:p>
    <w:p w14:paraId="094FA6EB" w14:textId="77777777" w:rsidR="0050377A" w:rsidRDefault="0050377A">
      <w:pPr>
        <w:spacing w:line="200" w:lineRule="exact"/>
      </w:pPr>
    </w:p>
    <w:p w14:paraId="4FC34D3A" w14:textId="77777777" w:rsidR="0050377A" w:rsidRDefault="0050377A">
      <w:pPr>
        <w:spacing w:line="200" w:lineRule="exact"/>
      </w:pPr>
    </w:p>
    <w:p w14:paraId="12768B55" w14:textId="77777777" w:rsidR="0050377A" w:rsidRDefault="0050377A">
      <w:pPr>
        <w:spacing w:line="200" w:lineRule="exact"/>
      </w:pPr>
    </w:p>
    <w:p w14:paraId="68CBE683" w14:textId="77777777" w:rsidR="0050377A" w:rsidRDefault="0050377A">
      <w:pPr>
        <w:spacing w:line="200" w:lineRule="exact"/>
      </w:pPr>
    </w:p>
    <w:p w14:paraId="715716FD" w14:textId="77777777" w:rsidR="0050377A" w:rsidRDefault="0050377A">
      <w:pPr>
        <w:spacing w:line="200" w:lineRule="exact"/>
      </w:pPr>
    </w:p>
    <w:p w14:paraId="3519DB3A" w14:textId="77777777" w:rsidR="0050377A" w:rsidRDefault="0050377A">
      <w:pPr>
        <w:spacing w:line="200" w:lineRule="exact"/>
      </w:pPr>
    </w:p>
    <w:p w14:paraId="3BFC0887" w14:textId="77777777" w:rsidR="0050377A" w:rsidRDefault="0050377A">
      <w:pPr>
        <w:spacing w:line="200" w:lineRule="exact"/>
      </w:pPr>
    </w:p>
    <w:p w14:paraId="4EDFEF52" w14:textId="77777777" w:rsidR="0050377A" w:rsidRDefault="0050377A">
      <w:pPr>
        <w:spacing w:line="200" w:lineRule="exact"/>
      </w:pPr>
    </w:p>
    <w:p w14:paraId="7FECF32E" w14:textId="77777777" w:rsidR="0050377A" w:rsidRDefault="0050377A">
      <w:pPr>
        <w:spacing w:line="200" w:lineRule="exact"/>
      </w:pPr>
    </w:p>
    <w:p w14:paraId="403A161C" w14:textId="77777777" w:rsidR="0050377A" w:rsidRDefault="0050377A">
      <w:pPr>
        <w:spacing w:line="200" w:lineRule="exact"/>
      </w:pPr>
    </w:p>
    <w:p w14:paraId="0F6F0751" w14:textId="77777777" w:rsidR="0050377A" w:rsidRDefault="0050377A">
      <w:pPr>
        <w:spacing w:line="200" w:lineRule="exact"/>
      </w:pPr>
    </w:p>
    <w:p w14:paraId="35282D39" w14:textId="5F84F29D" w:rsidR="0050377A" w:rsidRDefault="0050377A">
      <w:pPr>
        <w:spacing w:before="2"/>
        <w:ind w:left="480"/>
        <w:rPr>
          <w:sz w:val="24"/>
          <w:szCs w:val="24"/>
        </w:rPr>
      </w:pPr>
    </w:p>
    <w:sectPr w:rsidR="0050377A">
      <w:footerReference w:type="default" r:id="rId11"/>
      <w:pgSz w:w="11900" w:h="16840"/>
      <w:pgMar w:top="1360" w:right="1680" w:bottom="280" w:left="1680" w:header="0" w:footer="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E65C8" w14:textId="77777777" w:rsidR="00C16721" w:rsidRDefault="00C16721">
      <w:r>
        <w:separator/>
      </w:r>
    </w:p>
  </w:endnote>
  <w:endnote w:type="continuationSeparator" w:id="0">
    <w:p w14:paraId="7130432C" w14:textId="77777777" w:rsidR="00C16721" w:rsidRDefault="00C16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27DE1" w14:textId="77777777" w:rsidR="0050377A" w:rsidRDefault="00C16721">
    <w:pPr>
      <w:spacing w:line="200" w:lineRule="exact"/>
    </w:pPr>
    <w:r>
      <w:pict w14:anchorId="439EBDA3">
        <v:shapetype id="_x0000_t202" coordsize="21600,21600" o:spt="202" path="m,l,21600r21600,l21600,xe">
          <v:stroke joinstyle="miter"/>
          <v:path gradientshapeok="t" o:connecttype="rect"/>
        </v:shapetype>
        <v:shape id="_x0000_s2049" type="#_x0000_t202" style="position:absolute;margin-left:289.6pt;margin-top:794.25pt;width:12.4pt;height:12.1pt;z-index:-251658752;mso-position-horizontal-relative:page;mso-position-vertical-relative:page" filled="f" stroked="f">
          <v:textbox style="mso-next-textbox:#_x0000_s2049" inset="0,0,0,0">
            <w:txbxContent>
              <w:p w14:paraId="3BDDF466" w14:textId="77777777" w:rsidR="0050377A" w:rsidRDefault="00C16721">
                <w:pPr>
                  <w:spacing w:line="220"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739EF" w14:textId="77777777" w:rsidR="007321C3" w:rsidRDefault="007321C3">
    <w:pPr>
      <w:spacing w:line="200" w:lineRule="exact"/>
    </w:pPr>
    <w:r>
      <w:pict w14:anchorId="513279D4">
        <v:shapetype id="_x0000_t202" coordsize="21600,21600" o:spt="202" path="m,l,21600r21600,l21600,xe">
          <v:stroke joinstyle="miter"/>
          <v:path gradientshapeok="t" o:connecttype="rect"/>
        </v:shapetype>
        <v:shape id="_x0000_s2053" type="#_x0000_t202" style="position:absolute;margin-left:289.6pt;margin-top:794.25pt;width:12.4pt;height:12.1pt;z-index:-251656704;mso-position-horizontal-relative:page;mso-position-vertical-relative:page" filled="f" stroked="f">
          <v:textbox style="mso-next-textbox:#_x0000_s2053" inset="0,0,0,0">
            <w:txbxContent>
              <w:p w14:paraId="18789D4C" w14:textId="77777777" w:rsidR="007321C3" w:rsidRDefault="007321C3">
                <w:pPr>
                  <w:spacing w:line="220"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0D757" w14:textId="77777777" w:rsidR="00C16721" w:rsidRDefault="00C16721">
      <w:r>
        <w:separator/>
      </w:r>
    </w:p>
  </w:footnote>
  <w:footnote w:type="continuationSeparator" w:id="0">
    <w:p w14:paraId="5FFB94A8" w14:textId="77777777" w:rsidR="00C16721" w:rsidRDefault="00C16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41FA2"/>
    <w:multiLevelType w:val="multilevel"/>
    <w:tmpl w:val="5D46BBF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D451C84"/>
    <w:multiLevelType w:val="multilevel"/>
    <w:tmpl w:val="12EAD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0BB3757"/>
    <w:multiLevelType w:val="multilevel"/>
    <w:tmpl w:val="BFAA7E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080" w:hanging="72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440" w:hanging="108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3" w15:restartNumberingAfterBreak="0">
    <w:nsid w:val="6EB55D1B"/>
    <w:multiLevelType w:val="multilevel"/>
    <w:tmpl w:val="BFAA7E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080" w:hanging="72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440" w:hanging="108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77A"/>
    <w:rsid w:val="000414C7"/>
    <w:rsid w:val="0028477D"/>
    <w:rsid w:val="002E21C2"/>
    <w:rsid w:val="002F16D0"/>
    <w:rsid w:val="004523AA"/>
    <w:rsid w:val="0050377A"/>
    <w:rsid w:val="007321C3"/>
    <w:rsid w:val="00AD7AF6"/>
    <w:rsid w:val="00C16721"/>
    <w:rsid w:val="00D3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54BB788"/>
  <w15:docId w15:val="{49A6C816-BD73-4A10-91B8-9C372C9F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4523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3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2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Hernandez</dc:creator>
  <cp:lastModifiedBy>Carlos Hernandez</cp:lastModifiedBy>
  <cp:revision>3</cp:revision>
  <dcterms:created xsi:type="dcterms:W3CDTF">2021-03-10T17:22:00Z</dcterms:created>
  <dcterms:modified xsi:type="dcterms:W3CDTF">2021-03-10T18:10:00Z</dcterms:modified>
</cp:coreProperties>
</file>